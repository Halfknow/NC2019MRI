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689233" w14:textId="7F3AF9D2" w:rsidR="00934E9A" w:rsidRPr="00CA42BB" w:rsidRDefault="00F84D4B">
      <w:pPr>
        <w:pStyle w:val="Heading1"/>
        <w:rPr>
          <w:rFonts w:ascii="Arial" w:hAnsi="Arial" w:cs="Arial"/>
        </w:rPr>
      </w:pPr>
      <w:sdt>
        <w:sdtPr>
          <w:rPr>
            <w:rFonts w:ascii="Arial" w:hAnsi="Arial" w:cs="Arial"/>
          </w:rPr>
          <w:alias w:val="Enter organization name:"/>
          <w:tag w:val=""/>
          <w:id w:val="1410501846"/>
          <w:placeholder>
            <w:docPart w:val="2DCE7A83B9FF4D65BA59FFC3E138C422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7421FD" w:rsidRPr="00CA42BB">
            <w:rPr>
              <w:rFonts w:ascii="Arial" w:hAnsi="Arial" w:cs="Arial"/>
            </w:rPr>
            <w:t xml:space="preserve">NC Group5 </w:t>
          </w:r>
        </w:sdtContent>
      </w:sdt>
    </w:p>
    <w:p w14:paraId="3FBD8572" w14:textId="77777777" w:rsidR="00934E9A" w:rsidRPr="00CA42BB" w:rsidRDefault="00F84D4B">
      <w:pPr>
        <w:pStyle w:val="Heading2"/>
        <w:rPr>
          <w:rFonts w:ascii="Arial" w:hAnsi="Arial" w:cs="Arial"/>
        </w:rPr>
      </w:pPr>
      <w:sdt>
        <w:sdtPr>
          <w:rPr>
            <w:rFonts w:ascii="Arial" w:hAnsi="Arial" w:cs="Arial"/>
          </w:rPr>
          <w:alias w:val="Meeting minutes:"/>
          <w:tag w:val="Meeting minutes:"/>
          <w:id w:val="-953250788"/>
          <w:placeholder>
            <w:docPart w:val="C18ECFCF33104922929A9013CA3F63C6"/>
          </w:placeholder>
          <w:temporary/>
          <w:showingPlcHdr/>
          <w15:appearance w15:val="hidden"/>
        </w:sdtPr>
        <w:sdtEndPr/>
        <w:sdtContent>
          <w:r w:rsidR="006B1778" w:rsidRPr="00CA42BB">
            <w:rPr>
              <w:rFonts w:ascii="Arial" w:hAnsi="Arial" w:cs="Arial"/>
            </w:rPr>
            <w:t>Meeting Minutes</w:t>
          </w:r>
        </w:sdtContent>
      </w:sdt>
    </w:p>
    <w:p w14:paraId="64B534DD" w14:textId="00068FBA" w:rsidR="00934E9A" w:rsidRPr="00CA42BB" w:rsidRDefault="00F84D4B" w:rsidP="007421FD">
      <w:pPr>
        <w:pStyle w:val="Date"/>
        <w:tabs>
          <w:tab w:val="left" w:pos="2920"/>
        </w:tabs>
        <w:rPr>
          <w:rFonts w:ascii="Arial" w:hAnsi="Arial" w:cs="Arial"/>
        </w:rPr>
      </w:pPr>
      <w:sdt>
        <w:sdtPr>
          <w:rPr>
            <w:rFonts w:ascii="Arial" w:hAnsi="Arial" w:cs="Arial"/>
          </w:rPr>
          <w:alias w:val="Enter date of meeting:"/>
          <w:tag w:val=""/>
          <w:id w:val="373818028"/>
          <w:placeholder>
            <w:docPart w:val="B115F209666A4C2CA79F2686E77010A6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EndPr/>
        <w:sdtContent>
          <w:r w:rsidR="00096ECE" w:rsidRPr="00CA42BB">
            <w:rPr>
              <w:rFonts w:ascii="Arial" w:hAnsi="Arial" w:cs="Arial"/>
            </w:rPr>
            <w:t>Date of meeting</w:t>
          </w:r>
        </w:sdtContent>
      </w:sdt>
      <w:r w:rsidR="007421FD" w:rsidRPr="00CA42BB">
        <w:rPr>
          <w:rFonts w:ascii="Arial" w:hAnsi="Arial" w:cs="Arial"/>
        </w:rPr>
        <w:tab/>
        <w:t>November 22</w:t>
      </w:r>
      <w:r w:rsidR="007421FD" w:rsidRPr="00CA42BB">
        <w:rPr>
          <w:rFonts w:ascii="Arial" w:hAnsi="Arial" w:cs="Arial"/>
          <w:vertAlign w:val="superscript"/>
        </w:rPr>
        <w:t>nd</w:t>
      </w:r>
      <w:r w:rsidR="007421FD" w:rsidRPr="00CA42BB">
        <w:rPr>
          <w:rFonts w:ascii="Arial" w:hAnsi="Arial" w:cs="Arial"/>
        </w:rPr>
        <w:t>, 2019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ist of present attendees and date, time, and location of next meeting"/>
      </w:tblPr>
      <w:tblGrid>
        <w:gridCol w:w="2070"/>
        <w:gridCol w:w="7290"/>
      </w:tblGrid>
      <w:tr w:rsidR="00934E9A" w:rsidRPr="00CA42BB" w14:paraId="742DA60C" w14:textId="77777777" w:rsidTr="00CB4FBB">
        <w:sdt>
          <w:sdtPr>
            <w:rPr>
              <w:rFonts w:ascii="Arial" w:hAnsi="Arial" w:cs="Arial"/>
            </w:rPr>
            <w:alias w:val="Present:"/>
            <w:tag w:val="Present:"/>
            <w:id w:val="1219014275"/>
            <w:placeholder>
              <w:docPart w:val="AFB620BB0DC74DE9AE3B491B858A9DF7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70" w:type="dxa"/>
              </w:tcPr>
              <w:p w14:paraId="16B9E2F2" w14:textId="77777777" w:rsidR="00934E9A" w:rsidRPr="00CA42BB" w:rsidRDefault="006B1778">
                <w:pPr>
                  <w:pStyle w:val="NoSpacing"/>
                  <w:rPr>
                    <w:rFonts w:ascii="Arial" w:hAnsi="Arial" w:cs="Arial"/>
                  </w:rPr>
                </w:pPr>
                <w:r w:rsidRPr="00CA42BB">
                  <w:rPr>
                    <w:rFonts w:ascii="Arial" w:hAnsi="Arial" w:cs="Arial"/>
                  </w:rPr>
                  <w:t>Present:</w:t>
                </w:r>
              </w:p>
            </w:tc>
          </w:sdtContent>
        </w:sdt>
        <w:tc>
          <w:tcPr>
            <w:tcW w:w="7290" w:type="dxa"/>
          </w:tcPr>
          <w:p w14:paraId="74441D86" w14:textId="718EE01D" w:rsidR="00934E9A" w:rsidRPr="00CA42BB" w:rsidRDefault="007421FD">
            <w:pPr>
              <w:pStyle w:val="NoSpacing"/>
              <w:rPr>
                <w:rFonts w:ascii="Arial" w:hAnsi="Arial" w:cs="Arial"/>
              </w:rPr>
            </w:pPr>
            <w:r w:rsidRPr="00CA42BB">
              <w:rPr>
                <w:rFonts w:ascii="Arial" w:hAnsi="Arial" w:cs="Arial"/>
              </w:rPr>
              <w:t>Lizhao Zhou, Xiaoyu Xia</w:t>
            </w:r>
            <w:r w:rsidR="003F3966" w:rsidRPr="00CA42BB">
              <w:rPr>
                <w:rFonts w:ascii="Arial" w:hAnsi="Arial" w:cs="Arial"/>
              </w:rPr>
              <w:t xml:space="preserve">, </w:t>
            </w:r>
            <w:r w:rsidR="003F3966" w:rsidRPr="00CA42BB">
              <w:rPr>
                <w:rFonts w:ascii="Arial" w:hAnsi="Arial" w:cs="Arial"/>
              </w:rPr>
              <w:t>Zhangda Xu</w:t>
            </w:r>
          </w:p>
        </w:tc>
      </w:tr>
      <w:tr w:rsidR="00934E9A" w:rsidRPr="00CA42BB" w14:paraId="5F30E6FC" w14:textId="77777777" w:rsidTr="00CB4FBB">
        <w:sdt>
          <w:sdtPr>
            <w:rPr>
              <w:rFonts w:ascii="Arial" w:hAnsi="Arial" w:cs="Arial"/>
            </w:rPr>
            <w:alias w:val="Next meeting:"/>
            <w:tag w:val="Next meeting:"/>
            <w:id w:val="1579632615"/>
            <w:placeholder>
              <w:docPart w:val="034CE474605E46789976EFCA44D8BA29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70" w:type="dxa"/>
              </w:tcPr>
              <w:p w14:paraId="16480AAE" w14:textId="77777777" w:rsidR="00934E9A" w:rsidRPr="00CA42BB" w:rsidRDefault="006B1778">
                <w:pPr>
                  <w:pStyle w:val="NoSpacing"/>
                  <w:rPr>
                    <w:rFonts w:ascii="Arial" w:hAnsi="Arial" w:cs="Arial"/>
                  </w:rPr>
                </w:pPr>
                <w:r w:rsidRPr="00CA42BB">
                  <w:rPr>
                    <w:rFonts w:ascii="Arial" w:hAnsi="Arial" w:cs="Arial"/>
                  </w:rPr>
                  <w:t>Next meeting:</w:t>
                </w:r>
              </w:p>
            </w:tc>
          </w:sdtContent>
        </w:sdt>
        <w:tc>
          <w:tcPr>
            <w:tcW w:w="7290" w:type="dxa"/>
          </w:tcPr>
          <w:p w14:paraId="64CE7379" w14:textId="2CE20CC4" w:rsidR="00934E9A" w:rsidRPr="00CA42BB" w:rsidRDefault="007421FD">
            <w:pPr>
              <w:pStyle w:val="NoSpacing"/>
              <w:rPr>
                <w:rFonts w:ascii="Arial" w:hAnsi="Arial" w:cs="Arial"/>
              </w:rPr>
            </w:pPr>
            <w:r w:rsidRPr="00CA42BB">
              <w:rPr>
                <w:rFonts w:ascii="Arial" w:hAnsi="Arial" w:cs="Arial"/>
              </w:rPr>
              <w:t>November 27</w:t>
            </w:r>
            <w:r w:rsidRPr="00CA42BB">
              <w:rPr>
                <w:rFonts w:ascii="Arial" w:hAnsi="Arial" w:cs="Arial"/>
                <w:vertAlign w:val="superscript"/>
              </w:rPr>
              <w:t>th</w:t>
            </w:r>
            <w:r w:rsidRPr="00CA42BB">
              <w:rPr>
                <w:rFonts w:ascii="Arial" w:hAnsi="Arial" w:cs="Arial"/>
              </w:rPr>
              <w:t>, 2019</w:t>
            </w:r>
            <w:r w:rsidR="0034332A" w:rsidRPr="00CA42BB">
              <w:rPr>
                <w:rFonts w:ascii="Arial" w:hAnsi="Arial" w:cs="Arial"/>
              </w:rPr>
              <w:t xml:space="preserve">, </w:t>
            </w:r>
            <w:r w:rsidRPr="00CA42BB">
              <w:rPr>
                <w:rFonts w:ascii="Arial" w:hAnsi="Arial" w:cs="Arial"/>
              </w:rPr>
              <w:t>1 p.m. to 3 p.m.</w:t>
            </w:r>
            <w:r w:rsidR="0034332A" w:rsidRPr="00CA42BB">
              <w:rPr>
                <w:rFonts w:ascii="Arial" w:hAnsi="Arial" w:cs="Arial"/>
              </w:rPr>
              <w:t xml:space="preserve">, </w:t>
            </w:r>
            <w:r w:rsidRPr="00CA42BB">
              <w:rPr>
                <w:rFonts w:ascii="Arial" w:hAnsi="Arial" w:cs="Arial"/>
              </w:rPr>
              <w:t>CS LG04</w:t>
            </w:r>
          </w:p>
        </w:tc>
      </w:tr>
    </w:tbl>
    <w:p w14:paraId="721A3F50" w14:textId="77777777" w:rsidR="00934E9A" w:rsidRPr="00CA42BB" w:rsidRDefault="00F84D4B">
      <w:pPr>
        <w:pStyle w:val="ListNumber"/>
        <w:rPr>
          <w:rFonts w:ascii="Arial" w:hAnsi="Arial" w:cs="Arial"/>
        </w:rPr>
      </w:pPr>
      <w:sdt>
        <w:sdtPr>
          <w:rPr>
            <w:rFonts w:ascii="Arial" w:hAnsi="Arial" w:cs="Arial"/>
          </w:rPr>
          <w:alias w:val="Announcements:"/>
          <w:tag w:val="Announcements:"/>
          <w:id w:val="-1296670475"/>
          <w:placeholder>
            <w:docPart w:val="C18F48CC4E7A4AB88F4611AC8ECFEA55"/>
          </w:placeholder>
          <w:temporary/>
          <w:showingPlcHdr/>
          <w15:appearance w15:val="hidden"/>
        </w:sdtPr>
        <w:sdtEndPr/>
        <w:sdtContent>
          <w:r w:rsidR="006B1778" w:rsidRPr="00CA42BB">
            <w:rPr>
              <w:rFonts w:ascii="Arial" w:hAnsi="Arial" w:cs="Arial"/>
            </w:rPr>
            <w:t>Announcements</w:t>
          </w:r>
        </w:sdtContent>
      </w:sdt>
    </w:p>
    <w:p w14:paraId="73FBE43C" w14:textId="02C26A18" w:rsidR="00934E9A" w:rsidRPr="00CA42BB" w:rsidRDefault="00B02C63" w:rsidP="00B02C63">
      <w:pPr>
        <w:pStyle w:val="NormalIndent"/>
        <w:numPr>
          <w:ilvl w:val="0"/>
          <w:numId w:val="12"/>
        </w:numPr>
        <w:rPr>
          <w:rFonts w:ascii="Arial" w:hAnsi="Arial" w:cs="Arial"/>
        </w:rPr>
      </w:pPr>
      <w:r w:rsidRPr="00CA42BB">
        <w:rPr>
          <w:rFonts w:ascii="Arial" w:hAnsi="Arial" w:cs="Arial"/>
        </w:rPr>
        <w:t>Members in the team are supposed to use Slack group chat with better integration of file sharing, video meeting and project management</w:t>
      </w:r>
      <w:r w:rsidR="00423C58" w:rsidRPr="00CA42BB">
        <w:rPr>
          <w:rFonts w:ascii="Arial" w:hAnsi="Arial" w:cs="Arial"/>
        </w:rPr>
        <w:t>.</w:t>
      </w:r>
    </w:p>
    <w:p w14:paraId="3EF1372E" w14:textId="502EF566" w:rsidR="00B02C63" w:rsidRPr="00CA42BB" w:rsidRDefault="00B02C63" w:rsidP="00B02C63">
      <w:pPr>
        <w:pStyle w:val="NormalIndent"/>
        <w:numPr>
          <w:ilvl w:val="0"/>
          <w:numId w:val="12"/>
        </w:numPr>
        <w:rPr>
          <w:rFonts w:ascii="Arial" w:hAnsi="Arial" w:cs="Arial"/>
        </w:rPr>
      </w:pPr>
      <w:r w:rsidRPr="00CA42BB">
        <w:rPr>
          <w:rFonts w:ascii="Arial" w:hAnsi="Arial" w:cs="Arial"/>
        </w:rPr>
        <w:t xml:space="preserve">Specifically, use Github repository </w:t>
      </w:r>
      <w:r w:rsidR="00423C58" w:rsidRPr="00CA42BB">
        <w:rPr>
          <w:rFonts w:ascii="Arial" w:hAnsi="Arial" w:cs="Arial"/>
        </w:rPr>
        <w:t>to manage development and use Trello to manage the project. Video meetings will be held on Zoom in Slack.</w:t>
      </w:r>
    </w:p>
    <w:p w14:paraId="28BF3684" w14:textId="46011DDD" w:rsidR="00B02C63" w:rsidRPr="00CA42BB" w:rsidRDefault="00B02C63" w:rsidP="00423C58">
      <w:pPr>
        <w:pStyle w:val="NormalIndent"/>
        <w:numPr>
          <w:ilvl w:val="0"/>
          <w:numId w:val="12"/>
        </w:numPr>
        <w:rPr>
          <w:rFonts w:ascii="Arial" w:hAnsi="Arial" w:cs="Arial"/>
        </w:rPr>
      </w:pPr>
      <w:r w:rsidRPr="00CA42BB">
        <w:rPr>
          <w:rFonts w:ascii="Arial" w:hAnsi="Arial" w:cs="Arial"/>
        </w:rPr>
        <w:t>Zhangda Xu volunteered to be the group leader for the project</w:t>
      </w:r>
      <w:r w:rsidR="00423C58" w:rsidRPr="00CA42BB">
        <w:rPr>
          <w:rFonts w:ascii="Arial" w:hAnsi="Arial" w:cs="Arial"/>
        </w:rPr>
        <w:t>. (TBD)</w:t>
      </w:r>
    </w:p>
    <w:p w14:paraId="216FBB86" w14:textId="77777777" w:rsidR="00934E9A" w:rsidRPr="00CA42BB" w:rsidRDefault="00F84D4B">
      <w:pPr>
        <w:pStyle w:val="ListNumber"/>
        <w:rPr>
          <w:rFonts w:ascii="Arial" w:hAnsi="Arial" w:cs="Arial"/>
        </w:rPr>
      </w:pPr>
      <w:sdt>
        <w:sdtPr>
          <w:rPr>
            <w:rFonts w:ascii="Arial" w:hAnsi="Arial" w:cs="Arial"/>
          </w:rPr>
          <w:alias w:val="Discussion:"/>
          <w:tag w:val="Discussion:"/>
          <w:id w:val="1971398252"/>
          <w:placeholder>
            <w:docPart w:val="C0CE12AE96AC4272B0514000CA97D26E"/>
          </w:placeholder>
          <w:temporary/>
          <w:showingPlcHdr/>
          <w15:appearance w15:val="hidden"/>
        </w:sdtPr>
        <w:sdtEndPr/>
        <w:sdtContent>
          <w:r w:rsidR="006A2514" w:rsidRPr="00CA42BB">
            <w:rPr>
              <w:rFonts w:ascii="Arial" w:hAnsi="Arial" w:cs="Arial"/>
            </w:rPr>
            <w:t>Discussion</w:t>
          </w:r>
        </w:sdtContent>
      </w:sdt>
    </w:p>
    <w:p w14:paraId="5679C28B" w14:textId="0890DD34" w:rsidR="00934E9A" w:rsidRPr="00CA42BB" w:rsidRDefault="007421FD" w:rsidP="007421FD">
      <w:pPr>
        <w:pStyle w:val="NormalIndent"/>
        <w:numPr>
          <w:ilvl w:val="0"/>
          <w:numId w:val="11"/>
        </w:numPr>
        <w:rPr>
          <w:rFonts w:ascii="Arial" w:hAnsi="Arial" w:cs="Arial"/>
        </w:rPr>
      </w:pPr>
      <w:r w:rsidRPr="00CA42BB">
        <w:rPr>
          <w:rFonts w:ascii="Arial" w:hAnsi="Arial" w:cs="Arial"/>
        </w:rPr>
        <w:t>Overall schedule of the project is discussed and agreed as following:</w:t>
      </w:r>
    </w:p>
    <w:p w14:paraId="7372EE23" w14:textId="3D3B1F3D" w:rsidR="007421FD" w:rsidRPr="00CA42BB" w:rsidRDefault="007421FD" w:rsidP="007421FD">
      <w:pPr>
        <w:pStyle w:val="NormalIndent"/>
        <w:ind w:left="720"/>
        <w:rPr>
          <w:rFonts w:ascii="Arial" w:hAnsi="Arial" w:cs="Arial"/>
        </w:rPr>
      </w:pPr>
      <w:r w:rsidRPr="00CA42BB">
        <w:rPr>
          <w:rFonts w:ascii="Arial" w:hAnsi="Arial" w:cs="Arial"/>
        </w:rPr>
        <w:t>Deadline: Friday December 13th</w:t>
      </w:r>
      <w:r w:rsidRPr="00CA42BB">
        <w:rPr>
          <w:rFonts w:ascii="Arial" w:hAnsi="Arial" w:cs="Arial"/>
        </w:rPr>
        <w:t>, 2019</w:t>
      </w:r>
      <w:r w:rsidRPr="00CA42BB">
        <w:rPr>
          <w:rFonts w:ascii="Arial" w:hAnsi="Arial" w:cs="Arial"/>
        </w:rPr>
        <w:t xml:space="preserve"> at 23:59</w:t>
      </w:r>
    </w:p>
    <w:p w14:paraId="18040B0F" w14:textId="7E65ED93" w:rsidR="007421FD" w:rsidRPr="00CA42BB" w:rsidRDefault="007421FD" w:rsidP="007421FD">
      <w:pPr>
        <w:pStyle w:val="NormalIndent"/>
        <w:ind w:left="720"/>
        <w:rPr>
          <w:rFonts w:ascii="Arial" w:hAnsi="Arial" w:cs="Arial"/>
        </w:rPr>
      </w:pPr>
      <w:r w:rsidRPr="00CA42BB">
        <w:rPr>
          <w:rFonts w:ascii="Arial" w:hAnsi="Arial" w:cs="Arial"/>
        </w:rPr>
        <w:t>Wk9 – Preparation and Research in the project tutorial, Pytorch and data;</w:t>
      </w:r>
    </w:p>
    <w:p w14:paraId="63316D7F" w14:textId="0BFF22A8" w:rsidR="007421FD" w:rsidRPr="00CA42BB" w:rsidRDefault="007421FD" w:rsidP="007421FD">
      <w:pPr>
        <w:pStyle w:val="NormalIndent"/>
        <w:ind w:left="720"/>
        <w:rPr>
          <w:rFonts w:ascii="Arial" w:hAnsi="Arial" w:cs="Arial"/>
        </w:rPr>
      </w:pPr>
      <w:r w:rsidRPr="00CA42BB">
        <w:rPr>
          <w:rFonts w:ascii="Arial" w:hAnsi="Arial" w:cs="Arial"/>
        </w:rPr>
        <w:t xml:space="preserve">Wk10 – Modelling and testing on the dataset; composing </w:t>
      </w:r>
      <w:r w:rsidR="00CA42BB">
        <w:rPr>
          <w:rFonts w:ascii="Arial" w:hAnsi="Arial" w:cs="Arial"/>
        </w:rPr>
        <w:t>intro</w:t>
      </w:r>
      <w:bookmarkStart w:id="0" w:name="_GoBack"/>
      <w:bookmarkEnd w:id="0"/>
      <w:r w:rsidRPr="00CA42BB">
        <w:rPr>
          <w:rFonts w:ascii="Arial" w:hAnsi="Arial" w:cs="Arial"/>
        </w:rPr>
        <w:t xml:space="preserve"> sections in report;</w:t>
      </w:r>
    </w:p>
    <w:p w14:paraId="4A4EE176" w14:textId="29E9027D" w:rsidR="007421FD" w:rsidRPr="00CA42BB" w:rsidRDefault="007421FD" w:rsidP="007421FD">
      <w:pPr>
        <w:pStyle w:val="NormalIndent"/>
        <w:ind w:left="720"/>
        <w:rPr>
          <w:rFonts w:ascii="Arial" w:hAnsi="Arial" w:cs="Arial"/>
        </w:rPr>
      </w:pPr>
      <w:r w:rsidRPr="00CA42BB">
        <w:rPr>
          <w:rFonts w:ascii="Arial" w:hAnsi="Arial" w:cs="Arial"/>
        </w:rPr>
        <w:t>Wk11 – Final model iteration and tinkering; composing first draft; check for final draft.</w:t>
      </w:r>
    </w:p>
    <w:p w14:paraId="577CC1B3" w14:textId="3123D90C" w:rsidR="00B02C63" w:rsidRPr="00CA42BB" w:rsidRDefault="00B02C63" w:rsidP="007421FD">
      <w:pPr>
        <w:pStyle w:val="NormalIndent"/>
        <w:numPr>
          <w:ilvl w:val="0"/>
          <w:numId w:val="11"/>
        </w:numPr>
        <w:rPr>
          <w:rFonts w:ascii="Arial" w:hAnsi="Arial" w:cs="Arial"/>
        </w:rPr>
      </w:pPr>
      <w:r w:rsidRPr="00CA42BB">
        <w:rPr>
          <w:rFonts w:ascii="Arial" w:hAnsi="Arial" w:cs="Arial"/>
        </w:rPr>
        <w:t>Coursework files are categorised into PyTorch tutorials and fastMRI introduction documents. Members are expected to finish both in the next week.</w:t>
      </w:r>
    </w:p>
    <w:p w14:paraId="474A720F" w14:textId="2B319B64" w:rsidR="00B02C63" w:rsidRPr="00CA42BB" w:rsidRDefault="003F3966" w:rsidP="007421FD">
      <w:pPr>
        <w:pStyle w:val="NormalIndent"/>
        <w:numPr>
          <w:ilvl w:val="0"/>
          <w:numId w:val="11"/>
        </w:numPr>
        <w:rPr>
          <w:rFonts w:ascii="Arial" w:hAnsi="Arial" w:cs="Arial"/>
        </w:rPr>
      </w:pPr>
      <w:r w:rsidRPr="00CA42BB">
        <w:rPr>
          <w:rFonts w:ascii="Arial" w:hAnsi="Arial" w:cs="Arial"/>
        </w:rPr>
        <w:t>Outer resources</w:t>
      </w:r>
      <w:r w:rsidR="00B02C63" w:rsidRPr="00CA42BB">
        <w:rPr>
          <w:rFonts w:ascii="Arial" w:hAnsi="Arial" w:cs="Arial"/>
        </w:rPr>
        <w:t xml:space="preserve"> are recommended; literature review </w:t>
      </w:r>
      <w:r w:rsidR="00423C58" w:rsidRPr="00CA42BB">
        <w:rPr>
          <w:rFonts w:ascii="Arial" w:hAnsi="Arial" w:cs="Arial"/>
        </w:rPr>
        <w:t>should cover report writing</w:t>
      </w:r>
      <w:r w:rsidRPr="00CA42BB">
        <w:rPr>
          <w:rFonts w:ascii="Arial" w:hAnsi="Arial" w:cs="Arial"/>
        </w:rPr>
        <w:t>.</w:t>
      </w:r>
    </w:p>
    <w:p w14:paraId="78FF84A9" w14:textId="0C6068DB" w:rsidR="00B02C63" w:rsidRPr="00CA42BB" w:rsidRDefault="00B02C63" w:rsidP="007421FD">
      <w:pPr>
        <w:pStyle w:val="NormalIndent"/>
        <w:numPr>
          <w:ilvl w:val="0"/>
          <w:numId w:val="11"/>
        </w:numPr>
        <w:rPr>
          <w:rFonts w:ascii="Arial" w:hAnsi="Arial" w:cs="Arial"/>
        </w:rPr>
      </w:pPr>
      <w:r w:rsidRPr="00CA42BB">
        <w:rPr>
          <w:rFonts w:ascii="Arial" w:hAnsi="Arial" w:cs="Arial"/>
        </w:rPr>
        <w:t>Data used in the project are extracted from the Lab and shared on Slack.</w:t>
      </w:r>
    </w:p>
    <w:p w14:paraId="68985163" w14:textId="33C48E57" w:rsidR="00B02C63" w:rsidRPr="00CA42BB" w:rsidRDefault="00B02C63" w:rsidP="00B02C63">
      <w:pPr>
        <w:pStyle w:val="NormalIndent"/>
        <w:numPr>
          <w:ilvl w:val="0"/>
          <w:numId w:val="11"/>
        </w:numPr>
        <w:rPr>
          <w:rFonts w:ascii="Arial" w:hAnsi="Arial" w:cs="Arial"/>
        </w:rPr>
      </w:pPr>
      <w:r w:rsidRPr="00CA42BB">
        <w:rPr>
          <w:rFonts w:ascii="Arial" w:hAnsi="Arial" w:cs="Arial"/>
        </w:rPr>
        <w:t>Members presented agree that further details are to be discussed with a wider board.</w:t>
      </w:r>
    </w:p>
    <w:p w14:paraId="1829378C" w14:textId="77777777" w:rsidR="00934E9A" w:rsidRPr="00CA42BB" w:rsidRDefault="00F84D4B">
      <w:pPr>
        <w:pStyle w:val="ListNumber"/>
        <w:rPr>
          <w:rFonts w:ascii="Arial" w:hAnsi="Arial" w:cs="Arial"/>
        </w:rPr>
      </w:pPr>
      <w:sdt>
        <w:sdtPr>
          <w:rPr>
            <w:rFonts w:ascii="Arial" w:hAnsi="Arial" w:cs="Arial"/>
          </w:rPr>
          <w:alias w:val="Roundtable:"/>
          <w:tag w:val="Roundtable:"/>
          <w:id w:val="1694650241"/>
          <w:placeholder>
            <w:docPart w:val="7EF4E7E822A343B6AB865CC863018EEC"/>
          </w:placeholder>
          <w:temporary/>
          <w:showingPlcHdr/>
          <w15:appearance w15:val="hidden"/>
        </w:sdtPr>
        <w:sdtEndPr/>
        <w:sdtContent>
          <w:r w:rsidR="003C17E2" w:rsidRPr="00CA42BB">
            <w:rPr>
              <w:rFonts w:ascii="Arial" w:hAnsi="Arial" w:cs="Arial"/>
            </w:rPr>
            <w:t>Roundtable</w:t>
          </w:r>
        </w:sdtContent>
      </w:sdt>
    </w:p>
    <w:p w14:paraId="0044C2AA" w14:textId="09850C21" w:rsidR="00A05EF7" w:rsidRPr="00CA42BB" w:rsidRDefault="00423C58" w:rsidP="00C208FD">
      <w:pPr>
        <w:pStyle w:val="NormalIndent"/>
        <w:rPr>
          <w:rFonts w:ascii="Arial" w:hAnsi="Arial" w:cs="Arial"/>
        </w:rPr>
      </w:pPr>
      <w:r w:rsidRPr="00CA42BB">
        <w:rPr>
          <w:rFonts w:ascii="Arial" w:hAnsi="Arial" w:cs="Arial"/>
        </w:rPr>
        <w:t>This project is challenging but everything starts fine.</w:t>
      </w:r>
    </w:p>
    <w:p w14:paraId="74AD2F24" w14:textId="09DBAF0A" w:rsidR="00423C58" w:rsidRPr="00CA42BB" w:rsidRDefault="00423C58" w:rsidP="00423C58">
      <w:pPr>
        <w:pStyle w:val="ListNumber"/>
        <w:rPr>
          <w:rFonts w:ascii="Arial" w:hAnsi="Arial" w:cs="Arial"/>
        </w:rPr>
      </w:pPr>
      <w:r w:rsidRPr="00CA42BB">
        <w:rPr>
          <w:rFonts w:ascii="Arial" w:hAnsi="Arial" w:cs="Arial"/>
        </w:rPr>
        <w:t>To-do Items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23C58" w:rsidRPr="00CA42BB" w14:paraId="580207B9" w14:textId="77777777" w:rsidTr="003F3966">
        <w:tc>
          <w:tcPr>
            <w:tcW w:w="3116" w:type="dxa"/>
          </w:tcPr>
          <w:p w14:paraId="086F4B09" w14:textId="0F911D6E" w:rsidR="00423C58" w:rsidRPr="00CA42BB" w:rsidRDefault="003F3966" w:rsidP="00423C58">
            <w:pPr>
              <w:rPr>
                <w:rFonts w:ascii="Arial" w:hAnsi="Arial" w:cs="Arial"/>
              </w:rPr>
            </w:pPr>
            <w:r w:rsidRPr="00CA42BB">
              <w:rPr>
                <w:rFonts w:ascii="Arial" w:hAnsi="Arial" w:cs="Arial"/>
              </w:rPr>
              <w:t>Item</w:t>
            </w:r>
          </w:p>
        </w:tc>
        <w:tc>
          <w:tcPr>
            <w:tcW w:w="3117" w:type="dxa"/>
          </w:tcPr>
          <w:p w14:paraId="309E3D6F" w14:textId="7396F311" w:rsidR="00423C58" w:rsidRPr="00CA42BB" w:rsidRDefault="003F3966" w:rsidP="00423C58">
            <w:pPr>
              <w:rPr>
                <w:rFonts w:ascii="Arial" w:hAnsi="Arial" w:cs="Arial"/>
              </w:rPr>
            </w:pPr>
            <w:r w:rsidRPr="00CA42BB">
              <w:rPr>
                <w:rFonts w:ascii="Arial" w:hAnsi="Arial" w:cs="Arial"/>
              </w:rPr>
              <w:t>Involved</w:t>
            </w:r>
          </w:p>
        </w:tc>
        <w:tc>
          <w:tcPr>
            <w:tcW w:w="3117" w:type="dxa"/>
          </w:tcPr>
          <w:p w14:paraId="41A7A8C3" w14:textId="0C0A7947" w:rsidR="00423C58" w:rsidRPr="00CA42BB" w:rsidRDefault="003F3966" w:rsidP="00423C58">
            <w:pPr>
              <w:rPr>
                <w:rFonts w:ascii="Arial" w:hAnsi="Arial" w:cs="Arial"/>
              </w:rPr>
            </w:pPr>
            <w:r w:rsidRPr="00CA42BB">
              <w:rPr>
                <w:rFonts w:ascii="Arial" w:hAnsi="Arial" w:cs="Arial"/>
              </w:rPr>
              <w:t>Deadline</w:t>
            </w:r>
          </w:p>
        </w:tc>
      </w:tr>
      <w:tr w:rsidR="00423C58" w:rsidRPr="00CA42BB" w14:paraId="621B608B" w14:textId="77777777" w:rsidTr="003F3966">
        <w:tc>
          <w:tcPr>
            <w:tcW w:w="3116" w:type="dxa"/>
          </w:tcPr>
          <w:p w14:paraId="12096F7B" w14:textId="0C8A3043" w:rsidR="00423C58" w:rsidRPr="00CA42BB" w:rsidRDefault="00423C58" w:rsidP="00423C58">
            <w:pPr>
              <w:rPr>
                <w:rFonts w:ascii="Arial" w:hAnsi="Arial" w:cs="Arial"/>
              </w:rPr>
            </w:pPr>
            <w:r w:rsidRPr="00CA42BB">
              <w:rPr>
                <w:rFonts w:ascii="Arial" w:hAnsi="Arial" w:cs="Arial"/>
              </w:rPr>
              <w:t>PyTorch Tutorials</w:t>
            </w:r>
          </w:p>
        </w:tc>
        <w:tc>
          <w:tcPr>
            <w:tcW w:w="3117" w:type="dxa"/>
          </w:tcPr>
          <w:p w14:paraId="0F066D4C" w14:textId="5BAA7047" w:rsidR="00423C58" w:rsidRPr="00CA42BB" w:rsidRDefault="003F3966" w:rsidP="00423C58">
            <w:pPr>
              <w:rPr>
                <w:rFonts w:ascii="Arial" w:hAnsi="Arial" w:cs="Arial"/>
              </w:rPr>
            </w:pPr>
            <w:r w:rsidRPr="00CA42BB">
              <w:rPr>
                <w:rFonts w:ascii="Arial" w:hAnsi="Arial" w:cs="Arial"/>
              </w:rPr>
              <w:t>ALL</w:t>
            </w:r>
          </w:p>
        </w:tc>
        <w:tc>
          <w:tcPr>
            <w:tcW w:w="3117" w:type="dxa"/>
          </w:tcPr>
          <w:p w14:paraId="049BA526" w14:textId="2AA855A0" w:rsidR="00423C58" w:rsidRPr="00CA42BB" w:rsidRDefault="003F3966" w:rsidP="00423C58">
            <w:pPr>
              <w:rPr>
                <w:rFonts w:ascii="Arial" w:hAnsi="Arial" w:cs="Arial"/>
              </w:rPr>
            </w:pPr>
            <w:r w:rsidRPr="00CA42BB">
              <w:rPr>
                <w:rFonts w:ascii="Arial" w:hAnsi="Arial" w:cs="Arial"/>
              </w:rPr>
              <w:t>25 Nov</w:t>
            </w:r>
          </w:p>
        </w:tc>
      </w:tr>
      <w:tr w:rsidR="00423C58" w:rsidRPr="00CA42BB" w14:paraId="716FF907" w14:textId="77777777" w:rsidTr="003F3966">
        <w:tc>
          <w:tcPr>
            <w:tcW w:w="3116" w:type="dxa"/>
          </w:tcPr>
          <w:p w14:paraId="4F53A81C" w14:textId="59CA55C2" w:rsidR="00423C58" w:rsidRPr="00CA42BB" w:rsidRDefault="00423C58" w:rsidP="00423C58">
            <w:pPr>
              <w:rPr>
                <w:rFonts w:ascii="Arial" w:hAnsi="Arial" w:cs="Arial"/>
              </w:rPr>
            </w:pPr>
            <w:r w:rsidRPr="00CA42BB">
              <w:rPr>
                <w:rFonts w:ascii="Arial" w:hAnsi="Arial" w:cs="Arial"/>
              </w:rPr>
              <w:t>fastMRI Tutorial</w:t>
            </w:r>
          </w:p>
        </w:tc>
        <w:tc>
          <w:tcPr>
            <w:tcW w:w="3117" w:type="dxa"/>
          </w:tcPr>
          <w:p w14:paraId="57651E6D" w14:textId="4DC09F1E" w:rsidR="00423C58" w:rsidRPr="00CA42BB" w:rsidRDefault="003F3966" w:rsidP="00423C58">
            <w:pPr>
              <w:rPr>
                <w:rFonts w:ascii="Arial" w:hAnsi="Arial" w:cs="Arial"/>
              </w:rPr>
            </w:pPr>
            <w:r w:rsidRPr="00CA42BB">
              <w:rPr>
                <w:rFonts w:ascii="Arial" w:hAnsi="Arial" w:cs="Arial"/>
              </w:rPr>
              <w:t>ALL</w:t>
            </w:r>
          </w:p>
        </w:tc>
        <w:tc>
          <w:tcPr>
            <w:tcW w:w="3117" w:type="dxa"/>
          </w:tcPr>
          <w:p w14:paraId="5D4D16C9" w14:textId="442325BF" w:rsidR="00423C58" w:rsidRPr="00CA42BB" w:rsidRDefault="003F3966" w:rsidP="00423C58">
            <w:pPr>
              <w:rPr>
                <w:rFonts w:ascii="Arial" w:hAnsi="Arial" w:cs="Arial"/>
              </w:rPr>
            </w:pPr>
            <w:r w:rsidRPr="00CA42BB">
              <w:rPr>
                <w:rFonts w:ascii="Arial" w:hAnsi="Arial" w:cs="Arial"/>
              </w:rPr>
              <w:t>27 Nov</w:t>
            </w:r>
          </w:p>
        </w:tc>
      </w:tr>
      <w:tr w:rsidR="00423C58" w:rsidRPr="00CA42BB" w14:paraId="61110BC5" w14:textId="77777777" w:rsidTr="003F3966">
        <w:tc>
          <w:tcPr>
            <w:tcW w:w="3116" w:type="dxa"/>
          </w:tcPr>
          <w:p w14:paraId="6FB183D7" w14:textId="593E65A6" w:rsidR="00423C58" w:rsidRPr="00CA42BB" w:rsidRDefault="00423C58" w:rsidP="00423C58">
            <w:pPr>
              <w:rPr>
                <w:rFonts w:ascii="Arial" w:hAnsi="Arial" w:cs="Arial"/>
              </w:rPr>
            </w:pPr>
            <w:r w:rsidRPr="00CA42BB">
              <w:rPr>
                <w:rFonts w:ascii="Arial" w:hAnsi="Arial" w:cs="Arial"/>
              </w:rPr>
              <w:t>Literature Review</w:t>
            </w:r>
          </w:p>
        </w:tc>
        <w:tc>
          <w:tcPr>
            <w:tcW w:w="3117" w:type="dxa"/>
          </w:tcPr>
          <w:p w14:paraId="081BCA84" w14:textId="410479F2" w:rsidR="00423C58" w:rsidRPr="00CA42BB" w:rsidRDefault="003F3966" w:rsidP="00423C58">
            <w:pPr>
              <w:rPr>
                <w:rFonts w:ascii="Arial" w:hAnsi="Arial" w:cs="Arial"/>
              </w:rPr>
            </w:pPr>
            <w:r w:rsidRPr="00CA42BB">
              <w:rPr>
                <w:rFonts w:ascii="Arial" w:hAnsi="Arial" w:cs="Arial"/>
              </w:rPr>
              <w:t>ALL (TBD)</w:t>
            </w:r>
          </w:p>
        </w:tc>
        <w:tc>
          <w:tcPr>
            <w:tcW w:w="3117" w:type="dxa"/>
          </w:tcPr>
          <w:p w14:paraId="2D34E3B9" w14:textId="667E07C2" w:rsidR="00423C58" w:rsidRPr="00CA42BB" w:rsidRDefault="003F3966" w:rsidP="00423C58">
            <w:pPr>
              <w:rPr>
                <w:rFonts w:ascii="Arial" w:hAnsi="Arial" w:cs="Arial"/>
              </w:rPr>
            </w:pPr>
            <w:r w:rsidRPr="00CA42BB">
              <w:rPr>
                <w:rFonts w:ascii="Arial" w:hAnsi="Arial" w:cs="Arial"/>
              </w:rPr>
              <w:t>Next week</w:t>
            </w:r>
          </w:p>
        </w:tc>
      </w:tr>
    </w:tbl>
    <w:p w14:paraId="4BD6D5D8" w14:textId="77777777" w:rsidR="00423C58" w:rsidRPr="00CA42BB" w:rsidRDefault="00423C58" w:rsidP="00CA42BB">
      <w:pPr>
        <w:rPr>
          <w:rFonts w:ascii="Arial" w:hAnsi="Arial" w:cs="Arial"/>
        </w:rPr>
      </w:pPr>
    </w:p>
    <w:sectPr w:rsidR="00423C58" w:rsidRPr="00CA42BB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5A817A" w14:textId="77777777" w:rsidR="00F84D4B" w:rsidRDefault="00F84D4B">
      <w:pPr>
        <w:spacing w:after="0" w:line="240" w:lineRule="auto"/>
      </w:pPr>
      <w:r>
        <w:separator/>
      </w:r>
    </w:p>
    <w:p w14:paraId="6D25FA49" w14:textId="77777777" w:rsidR="00F84D4B" w:rsidRDefault="00F84D4B"/>
  </w:endnote>
  <w:endnote w:type="continuationSeparator" w:id="0">
    <w:p w14:paraId="42C1463F" w14:textId="77777777" w:rsidR="00F84D4B" w:rsidRDefault="00F84D4B">
      <w:pPr>
        <w:spacing w:after="0" w:line="240" w:lineRule="auto"/>
      </w:pPr>
      <w:r>
        <w:continuationSeparator/>
      </w:r>
    </w:p>
    <w:p w14:paraId="0BB0C218" w14:textId="77777777" w:rsidR="00F84D4B" w:rsidRDefault="00F84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BABB36" w14:textId="77777777" w:rsidR="00F84D4B" w:rsidRDefault="00F84D4B">
      <w:pPr>
        <w:spacing w:after="0" w:line="240" w:lineRule="auto"/>
      </w:pPr>
      <w:r>
        <w:separator/>
      </w:r>
    </w:p>
    <w:p w14:paraId="21ACB500" w14:textId="77777777" w:rsidR="00F84D4B" w:rsidRDefault="00F84D4B"/>
  </w:footnote>
  <w:footnote w:type="continuationSeparator" w:id="0">
    <w:p w14:paraId="510A4127" w14:textId="77777777" w:rsidR="00F84D4B" w:rsidRDefault="00F84D4B">
      <w:pPr>
        <w:spacing w:after="0" w:line="240" w:lineRule="auto"/>
      </w:pPr>
      <w:r>
        <w:continuationSeparator/>
      </w:r>
    </w:p>
    <w:p w14:paraId="1172505C" w14:textId="77777777" w:rsidR="00F84D4B" w:rsidRDefault="00F84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FE1EB5" w14:textId="4953D6DE" w:rsidR="00934E9A" w:rsidRDefault="00F84D4B">
    <w:pPr>
      <w:pStyle w:val="Header"/>
    </w:pPr>
    <w:sdt>
      <w:sdtPr>
        <w:alias w:val="Organization name:"/>
        <w:tag w:val=""/>
        <w:id w:val="-142659844"/>
        <w:placeholder>
          <w:docPart w:val="A9A72E15D0D9402780F95991CE206B18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15:appearance w15:val="hidden"/>
        <w:text/>
      </w:sdtPr>
      <w:sdtEndPr/>
      <w:sdtContent>
        <w:r w:rsidR="007421FD">
          <w:t xml:space="preserve">NC Group5 </w:t>
        </w:r>
      </w:sdtContent>
    </w:sdt>
  </w:p>
  <w:p w14:paraId="4DECC465" w14:textId="77777777" w:rsidR="00934E9A" w:rsidRDefault="00F84D4B">
    <w:pPr>
      <w:pStyle w:val="Header"/>
    </w:pPr>
    <w:sdt>
      <w:sdtPr>
        <w:alias w:val="Meeting minutes:"/>
        <w:tag w:val="Meeting minutes:"/>
        <w:id w:val="-1760127990"/>
        <w:placeholder>
          <w:docPart w:val="EAB770F99C2B4E909977308277ADC859"/>
        </w:placeholder>
        <w:temporary/>
        <w:showingPlcHdr/>
        <w15:appearance w15:val="hidden"/>
      </w:sdtPr>
      <w:sdtEndPr/>
      <w:sdtContent>
        <w:r w:rsidR="00A05EF7">
          <w:t>Meeting Minutes</w:t>
        </w:r>
      </w:sdtContent>
    </w:sdt>
    <w:r w:rsidR="00A05EF7">
      <w:t>,</w:t>
    </w:r>
    <w:r w:rsidR="0034332A">
      <w:t xml:space="preserve"> </w:t>
    </w:r>
    <w:sdt>
      <w:sdtPr>
        <w:alias w:val="Date:"/>
        <w:tag w:val=""/>
        <w:id w:val="-1612037418"/>
        <w:placeholder>
          <w:docPart w:val="7EF4E7E822A343B6AB865CC863018EEC"/>
        </w:placeholder>
        <w:showingPlcHdr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/>
      <w:sdtContent>
        <w:r w:rsidR="00A05EF7">
          <w:t>Date</w:t>
        </w:r>
      </w:sdtContent>
    </w:sdt>
  </w:p>
  <w:p w14:paraId="0F372AD7" w14:textId="77777777" w:rsidR="00934E9A" w:rsidRDefault="006A6EE0">
    <w:pPr>
      <w:pStyle w:val="Head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E45BB9">
      <w:rPr>
        <w:noProof/>
      </w:rPr>
      <w:t>2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BB470F" w14:textId="392CA09F" w:rsidR="00423C58" w:rsidRPr="00423C58" w:rsidRDefault="00423C58">
    <w:pPr>
      <w:pStyle w:val="Header"/>
      <w:rPr>
        <w:lang w:val="en-US"/>
      </w:rPr>
    </w:pPr>
    <w:r>
      <w:rPr>
        <w:lang w:val="en-US"/>
      </w:rPr>
      <w:t>Minutes will be read to all the members in the next meeting.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40E51B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D9AA3B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6081D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8644DA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752E59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E58459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E62304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FA157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EE35CA"/>
    <w:lvl w:ilvl="0">
      <w:start w:val="1"/>
      <w:numFmt w:val="decimal"/>
      <w:pStyle w:val="ListNumber"/>
      <w:lvlText w:val="%1."/>
      <w:lvlJc w:val="left"/>
      <w:pPr>
        <w:ind w:left="360" w:hanging="360"/>
      </w:pPr>
    </w:lvl>
  </w:abstractNum>
  <w:abstractNum w:abstractNumId="9" w15:restartNumberingAfterBreak="0">
    <w:nsid w:val="FFFFFF89"/>
    <w:multiLevelType w:val="singleLevel"/>
    <w:tmpl w:val="73D083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5446E4"/>
    <w:multiLevelType w:val="hybridMultilevel"/>
    <w:tmpl w:val="556C7BF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470666"/>
    <w:multiLevelType w:val="hybridMultilevel"/>
    <w:tmpl w:val="3FEE1C0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3F71D4"/>
    <w:multiLevelType w:val="hybridMultilevel"/>
    <w:tmpl w:val="4306C56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1FD"/>
    <w:rsid w:val="00053CAE"/>
    <w:rsid w:val="00082086"/>
    <w:rsid w:val="00084341"/>
    <w:rsid w:val="00096ECE"/>
    <w:rsid w:val="0010443C"/>
    <w:rsid w:val="00164BA3"/>
    <w:rsid w:val="001B49A6"/>
    <w:rsid w:val="002128C8"/>
    <w:rsid w:val="00217F5E"/>
    <w:rsid w:val="002A7720"/>
    <w:rsid w:val="002B5A3C"/>
    <w:rsid w:val="0034332A"/>
    <w:rsid w:val="003C17E2"/>
    <w:rsid w:val="003F3966"/>
    <w:rsid w:val="00416A86"/>
    <w:rsid w:val="00423C58"/>
    <w:rsid w:val="004D4719"/>
    <w:rsid w:val="006A2514"/>
    <w:rsid w:val="006A6EE0"/>
    <w:rsid w:val="006B1778"/>
    <w:rsid w:val="006B674E"/>
    <w:rsid w:val="006E6AA5"/>
    <w:rsid w:val="007123B4"/>
    <w:rsid w:val="007421FD"/>
    <w:rsid w:val="00884772"/>
    <w:rsid w:val="00934E9A"/>
    <w:rsid w:val="009A27A1"/>
    <w:rsid w:val="00A05EF7"/>
    <w:rsid w:val="00A7005F"/>
    <w:rsid w:val="00A8223B"/>
    <w:rsid w:val="00B02C63"/>
    <w:rsid w:val="00B273A3"/>
    <w:rsid w:val="00B93153"/>
    <w:rsid w:val="00C208FD"/>
    <w:rsid w:val="00C9192D"/>
    <w:rsid w:val="00CA42BB"/>
    <w:rsid w:val="00CB4FBB"/>
    <w:rsid w:val="00D03E76"/>
    <w:rsid w:val="00E31AB2"/>
    <w:rsid w:val="00E45BB9"/>
    <w:rsid w:val="00E81D49"/>
    <w:rsid w:val="00EB5064"/>
    <w:rsid w:val="00F84D4B"/>
    <w:rsid w:val="00FA64DD"/>
    <w:rsid w:val="00FC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29B5AF"/>
  <w15:chartTrackingRefBased/>
  <w15:docId w15:val="{CF81C7C4-B39D-491D-9D79-E63D4348A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" w:unhideWhenUsed="1" w:qFormat="1"/>
    <w:lsdException w:name="Signature" w:semiHidden="1" w:uiPriority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 w:qFormat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" w:unhideWhenUsed="1" w:qFormat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88B"/>
    <w:pPr>
      <w:spacing w:before="120"/>
    </w:pPr>
    <w:rPr>
      <w:spacing w:val="4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443C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3E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3E7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3E7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3E7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3E7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3E7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65F91" w:themeColor="accent1" w:themeShade="BF"/>
      <w:spacing w:val="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365F91" w:themeColor="accent1" w:themeShade="BF"/>
      <w:spacing w:val="4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443C"/>
    <w:rPr>
      <w:rFonts w:asciiTheme="majorHAnsi" w:eastAsiaTheme="majorEastAsia" w:hAnsiTheme="majorHAnsi" w:cstheme="majorBidi"/>
      <w:color w:val="365F91" w:themeColor="accent1" w:themeShade="BF"/>
      <w:spacing w:val="4"/>
      <w:sz w:val="24"/>
      <w:szCs w:val="24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Indent">
    <w:name w:val="Normal Indent"/>
    <w:basedOn w:val="Normal"/>
    <w:uiPriority w:val="1"/>
    <w:unhideWhenUsed/>
    <w:qFormat/>
    <w:pPr>
      <w:spacing w:after="120"/>
      <w:ind w:left="360"/>
    </w:pPr>
  </w:style>
  <w:style w:type="paragraph" w:styleId="Date">
    <w:name w:val="Date"/>
    <w:basedOn w:val="Normal"/>
    <w:next w:val="Normal"/>
    <w:link w:val="DateChar"/>
    <w:uiPriority w:val="1"/>
    <w:qFormat/>
    <w:pPr>
      <w:spacing w:before="80" w:line="240" w:lineRule="auto"/>
    </w:pPr>
  </w:style>
  <w:style w:type="character" w:customStyle="1" w:styleId="DateChar">
    <w:name w:val="Date Char"/>
    <w:basedOn w:val="DefaultParagraphFont"/>
    <w:link w:val="Date"/>
    <w:uiPriority w:val="1"/>
    <w:rPr>
      <w:spacing w:val="4"/>
      <w:sz w:val="22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Pr>
      <w:spacing w:val="4"/>
      <w:sz w:val="22"/>
      <w:szCs w:val="20"/>
    </w:rPr>
  </w:style>
  <w:style w:type="character" w:styleId="PlaceholderText">
    <w:name w:val="Placeholder Text"/>
    <w:basedOn w:val="DefaultParagraphFont"/>
    <w:uiPriority w:val="99"/>
    <w:semiHidden/>
    <w:rsid w:val="00FC288B"/>
    <w:rPr>
      <w:color w:val="404040" w:themeColor="text1" w:themeTint="BF"/>
      <w:sz w:val="22"/>
    </w:rPr>
  </w:style>
  <w:style w:type="paragraph" w:styleId="ListNumber">
    <w:name w:val="List Number"/>
    <w:basedOn w:val="Normal"/>
    <w:next w:val="Normal"/>
    <w:uiPriority w:val="1"/>
    <w:qFormat/>
    <w:pPr>
      <w:numPr>
        <w:numId w:val="1"/>
      </w:numPr>
      <w:spacing w:before="240" w:after="120"/>
      <w:contextualSpacing/>
    </w:pPr>
    <w:rPr>
      <w:b/>
      <w:bCs/>
    </w:rPr>
  </w:style>
  <w:style w:type="paragraph" w:styleId="NoSpacing">
    <w:name w:val="No Spacing"/>
    <w:uiPriority w:val="1"/>
    <w:unhideWhenUsed/>
    <w:qFormat/>
    <w:pPr>
      <w:spacing w:after="0"/>
    </w:pPr>
    <w:rPr>
      <w:spacing w:val="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3E76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E76"/>
    <w:rPr>
      <w:rFonts w:ascii="Segoe UI" w:hAnsi="Segoe UI" w:cs="Segoe UI"/>
      <w:spacing w:val="4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03E76"/>
  </w:style>
  <w:style w:type="paragraph" w:styleId="BlockText">
    <w:name w:val="Block Text"/>
    <w:basedOn w:val="Normal"/>
    <w:uiPriority w:val="99"/>
    <w:semiHidden/>
    <w:unhideWhenUsed/>
    <w:rsid w:val="0010443C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D03E7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03E76"/>
    <w:rPr>
      <w:spacing w:val="4"/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D03E7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03E76"/>
    <w:rPr>
      <w:spacing w:val="4"/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03E7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03E76"/>
    <w:rPr>
      <w:spacing w:val="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03E76"/>
    <w:pPr>
      <w:spacing w:after="2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03E76"/>
    <w:rPr>
      <w:spacing w:val="4"/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03E7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03E76"/>
    <w:rPr>
      <w:spacing w:val="4"/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03E76"/>
    <w:pPr>
      <w:spacing w:after="24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03E76"/>
    <w:rPr>
      <w:spacing w:val="4"/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03E76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03E76"/>
    <w:rPr>
      <w:spacing w:val="4"/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03E76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03E76"/>
    <w:rPr>
      <w:spacing w:val="4"/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D03E76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3E76"/>
    <w:pPr>
      <w:spacing w:before="0"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1"/>
    <w:semiHidden/>
    <w:unhideWhenUsed/>
    <w:qFormat/>
    <w:rsid w:val="00D03E76"/>
    <w:pPr>
      <w:spacing w:before="0"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1"/>
    <w:semiHidden/>
    <w:rsid w:val="00D03E76"/>
    <w:rPr>
      <w:spacing w:val="4"/>
      <w:sz w:val="22"/>
      <w:szCs w:val="20"/>
    </w:rPr>
  </w:style>
  <w:style w:type="table" w:styleId="ColorfulGrid">
    <w:name w:val="Colorful Grid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03E7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3E76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3E76"/>
    <w:rPr>
      <w:spacing w:val="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3E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3E76"/>
    <w:rPr>
      <w:b/>
      <w:bCs/>
      <w:spacing w:val="4"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D03E76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03E76"/>
    <w:rPr>
      <w:rFonts w:ascii="Segoe UI" w:hAnsi="Segoe UI" w:cs="Segoe UI"/>
      <w:spacing w:val="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03E76"/>
    <w:rPr>
      <w:spacing w:val="4"/>
      <w:sz w:val="22"/>
      <w:szCs w:val="20"/>
    </w:rPr>
  </w:style>
  <w:style w:type="character" w:styleId="Emphasis">
    <w:name w:val="Emphasis"/>
    <w:basedOn w:val="DefaultParagraphFont"/>
    <w:uiPriority w:val="1"/>
    <w:semiHidden/>
    <w:unhideWhenUsed/>
    <w:rsid w:val="00D03E76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D03E76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03E76"/>
    <w:rPr>
      <w:spacing w:val="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03E76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03E76"/>
    <w:pPr>
      <w:spacing w:before="0"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D03E76"/>
    <w:rPr>
      <w:color w:val="800080" w:themeColor="followedHyperlink"/>
      <w:sz w:val="22"/>
      <w:u w:val="single"/>
    </w:rPr>
  </w:style>
  <w:style w:type="paragraph" w:styleId="Footer">
    <w:name w:val="footer"/>
    <w:basedOn w:val="Normal"/>
    <w:link w:val="FooterChar"/>
    <w:uiPriority w:val="99"/>
    <w:unhideWhenUsed/>
    <w:rsid w:val="00D03E7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E76"/>
    <w:rPr>
      <w:spacing w:val="4"/>
      <w:sz w:val="22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03E76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03E76"/>
    <w:rPr>
      <w:spacing w:val="4"/>
      <w:sz w:val="22"/>
      <w:szCs w:val="20"/>
    </w:rPr>
  </w:style>
  <w:style w:type="table" w:styleId="GridTable1Light">
    <w:name w:val="Grid Table 1 Light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03E76"/>
    <w:rPr>
      <w:color w:val="2B579A"/>
      <w:sz w:val="22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3E76"/>
    <w:rPr>
      <w:rFonts w:asciiTheme="majorHAnsi" w:eastAsiaTheme="majorEastAsia" w:hAnsiTheme="majorHAnsi" w:cstheme="majorBidi"/>
      <w:i/>
      <w:iCs/>
      <w:color w:val="365F91" w:themeColor="accent1" w:themeShade="BF"/>
      <w:spacing w:val="4"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E76"/>
    <w:rPr>
      <w:rFonts w:asciiTheme="majorHAnsi" w:eastAsiaTheme="majorEastAsia" w:hAnsiTheme="majorHAnsi" w:cstheme="majorBidi"/>
      <w:color w:val="365F91" w:themeColor="accent1" w:themeShade="BF"/>
      <w:spacing w:val="4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3E76"/>
    <w:rPr>
      <w:rFonts w:asciiTheme="majorHAnsi" w:eastAsiaTheme="majorEastAsia" w:hAnsiTheme="majorHAnsi" w:cstheme="majorBidi"/>
      <w:color w:val="243F60" w:themeColor="accent1" w:themeShade="7F"/>
      <w:spacing w:val="4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3E76"/>
    <w:rPr>
      <w:rFonts w:asciiTheme="majorHAnsi" w:eastAsiaTheme="majorEastAsia" w:hAnsiTheme="majorHAnsi" w:cstheme="majorBidi"/>
      <w:i/>
      <w:iCs/>
      <w:color w:val="243F60" w:themeColor="accent1" w:themeShade="7F"/>
      <w:spacing w:val="4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3E76"/>
    <w:rPr>
      <w:rFonts w:asciiTheme="majorHAnsi" w:eastAsiaTheme="majorEastAsia" w:hAnsiTheme="majorHAnsi" w:cstheme="majorBidi"/>
      <w:color w:val="272727" w:themeColor="text1" w:themeTint="D8"/>
      <w:spacing w:val="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3E76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D03E76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D03E76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03E76"/>
    <w:rPr>
      <w:i/>
      <w:iCs/>
      <w:spacing w:val="4"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D03E76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D03E7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03E76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D03E7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3E76"/>
    <w:pPr>
      <w:spacing w:before="0"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3E76"/>
    <w:rPr>
      <w:rFonts w:ascii="Consolas" w:hAnsi="Consolas"/>
      <w:spacing w:val="4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03E7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03E7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03E76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D03E76"/>
    <w:rPr>
      <w:color w:val="0000FF" w:themeColor="hyperlink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03E7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0443C"/>
    <w:rPr>
      <w:i/>
      <w:iCs/>
      <w:color w:val="365F91" w:themeColor="accent1" w:themeShade="BF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0443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0443C"/>
    <w:rPr>
      <w:i/>
      <w:iCs/>
      <w:color w:val="365F91" w:themeColor="accent1" w:themeShade="BF"/>
      <w:spacing w:val="4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0443C"/>
    <w:rPr>
      <w:b/>
      <w:bCs/>
      <w:caps w:val="0"/>
      <w:smallCaps/>
      <w:color w:val="365F91" w:themeColor="accent1" w:themeShade="BF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03E7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03E76"/>
    <w:rPr>
      <w:sz w:val="22"/>
    </w:rPr>
  </w:style>
  <w:style w:type="paragraph" w:styleId="List">
    <w:name w:val="List"/>
    <w:basedOn w:val="Normal"/>
    <w:uiPriority w:val="99"/>
    <w:semiHidden/>
    <w:unhideWhenUsed/>
    <w:rsid w:val="00D03E76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03E76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03E76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03E76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03E76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D03E76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D03E76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03E76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03E76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03E76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qFormat/>
    <w:rsid w:val="00D03E76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03E76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03E76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03E76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03E76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03E7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03E7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03E7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03E7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D03E7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03E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0"/>
    </w:pPr>
    <w:rPr>
      <w:rFonts w:ascii="Consolas" w:hAnsi="Consolas"/>
      <w:spacing w:val="4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03E76"/>
    <w:rPr>
      <w:rFonts w:ascii="Consolas" w:hAnsi="Consolas"/>
      <w:spacing w:val="4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03E76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03E7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03E76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D03E76"/>
    <w:rPr>
      <w:rFonts w:ascii="Times New Roman" w:hAnsi="Times New Roman" w:cs="Times New Roman"/>
      <w:sz w:val="24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03E76"/>
    <w:rPr>
      <w:spacing w:val="4"/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D03E76"/>
    <w:rPr>
      <w:sz w:val="22"/>
    </w:rPr>
  </w:style>
  <w:style w:type="table" w:styleId="PlainTable1">
    <w:name w:val="Plain Table 1"/>
    <w:basedOn w:val="TableNormal"/>
    <w:uiPriority w:val="41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03E76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03E76"/>
    <w:rPr>
      <w:rFonts w:ascii="Consolas" w:hAnsi="Consolas"/>
      <w:spacing w:val="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D03E7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D03E76"/>
    <w:rPr>
      <w:i/>
      <w:iCs/>
      <w:color w:val="404040" w:themeColor="text1" w:themeTint="BF"/>
      <w:spacing w:val="4"/>
      <w:sz w:val="22"/>
      <w:szCs w:val="20"/>
    </w:rPr>
  </w:style>
  <w:style w:type="paragraph" w:styleId="Salutation">
    <w:name w:val="Salutation"/>
    <w:basedOn w:val="Normal"/>
    <w:next w:val="Normal"/>
    <w:link w:val="SalutationChar"/>
    <w:uiPriority w:val="1"/>
    <w:semiHidden/>
    <w:unhideWhenUsed/>
    <w:qFormat/>
    <w:rsid w:val="00D03E76"/>
  </w:style>
  <w:style w:type="character" w:customStyle="1" w:styleId="SalutationChar">
    <w:name w:val="Salutation Char"/>
    <w:basedOn w:val="DefaultParagraphFont"/>
    <w:link w:val="Salutation"/>
    <w:uiPriority w:val="1"/>
    <w:semiHidden/>
    <w:rsid w:val="00D03E76"/>
    <w:rPr>
      <w:spacing w:val="4"/>
      <w:sz w:val="22"/>
      <w:szCs w:val="20"/>
    </w:rPr>
  </w:style>
  <w:style w:type="paragraph" w:styleId="Signature">
    <w:name w:val="Signature"/>
    <w:basedOn w:val="Normal"/>
    <w:link w:val="SignatureChar"/>
    <w:uiPriority w:val="1"/>
    <w:semiHidden/>
    <w:unhideWhenUsed/>
    <w:qFormat/>
    <w:rsid w:val="00D03E76"/>
    <w:pPr>
      <w:spacing w:before="0"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1"/>
    <w:semiHidden/>
    <w:rsid w:val="00D03E76"/>
    <w:rPr>
      <w:spacing w:val="4"/>
      <w:sz w:val="22"/>
      <w:szCs w:val="20"/>
    </w:rPr>
  </w:style>
  <w:style w:type="character" w:styleId="SmartHyperlink">
    <w:name w:val="Smart Hyperlink"/>
    <w:basedOn w:val="DefaultParagraphFont"/>
    <w:uiPriority w:val="99"/>
    <w:semiHidden/>
    <w:unhideWhenUsed/>
    <w:rsid w:val="00D03E76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D03E76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D03E76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D03E76"/>
    <w:rPr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D03E76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D03E76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D03E76"/>
    <w:pPr>
      <w:spacing w:before="12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03E76"/>
    <w:pPr>
      <w:spacing w:before="12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03E76"/>
    <w:pPr>
      <w:spacing w:before="12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03E76"/>
    <w:pPr>
      <w:spacing w:before="12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03E76"/>
    <w:pPr>
      <w:spacing w:before="12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03E76"/>
    <w:pPr>
      <w:spacing w:before="12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03E76"/>
    <w:pPr>
      <w:spacing w:before="12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03E76"/>
    <w:pPr>
      <w:spacing w:before="12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03E76"/>
    <w:pPr>
      <w:spacing w:before="12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03E76"/>
    <w:pPr>
      <w:spacing w:before="12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03E76"/>
    <w:pPr>
      <w:spacing w:before="12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03E76"/>
    <w:pPr>
      <w:spacing w:before="12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03E76"/>
    <w:pPr>
      <w:spacing w:before="12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D03E7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03E76"/>
    <w:pPr>
      <w:spacing w:before="12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03E76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03E76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03E76"/>
    <w:pPr>
      <w:spacing w:before="12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03E76"/>
    <w:pPr>
      <w:spacing w:before="12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D03E76"/>
    <w:pPr>
      <w:spacing w:before="12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03E76"/>
    <w:pPr>
      <w:spacing w:before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D03E76"/>
    <w:pPr>
      <w:spacing w:before="12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03E76"/>
    <w:pPr>
      <w:spacing w:before="12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D03E76"/>
    <w:pPr>
      <w:spacing w:before="12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D03E76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D03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D03E76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03E7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03E7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03E7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03E7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03E7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03E7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03E7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03E7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03E7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3E76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FC288B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st4\AppData\Roaming\Microsoft\Templates\Meeting%20minutes%20(short%20form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DCE7A83B9FF4D65BA59FFC3E138C4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5B84-9311-4B24-B531-40224B1D5D0C}"/>
      </w:docPartPr>
      <w:docPartBody>
        <w:p w:rsidR="00000000" w:rsidRDefault="0012491E">
          <w:pPr>
            <w:pStyle w:val="2DCE7A83B9FF4D65BA59FFC3E138C422"/>
          </w:pPr>
          <w:r>
            <w:t>Organization Name</w:t>
          </w:r>
        </w:p>
      </w:docPartBody>
    </w:docPart>
    <w:docPart>
      <w:docPartPr>
        <w:name w:val="C18ECFCF33104922929A9013CA3F63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DC405A-85EA-4CE7-BC21-F443F26C86F3}"/>
      </w:docPartPr>
      <w:docPartBody>
        <w:p w:rsidR="00000000" w:rsidRDefault="0012491E">
          <w:pPr>
            <w:pStyle w:val="C18ECFCF33104922929A9013CA3F63C6"/>
          </w:pPr>
          <w:r>
            <w:t>Meeting Minutes</w:t>
          </w:r>
        </w:p>
      </w:docPartBody>
    </w:docPart>
    <w:docPart>
      <w:docPartPr>
        <w:name w:val="B115F209666A4C2CA79F2686E7701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5E4F97-6DEA-4A2B-AC36-6A1F07B06565}"/>
      </w:docPartPr>
      <w:docPartBody>
        <w:p w:rsidR="00000000" w:rsidRDefault="0012491E">
          <w:pPr>
            <w:pStyle w:val="B115F209666A4C2CA79F2686E77010A6"/>
          </w:pPr>
          <w:r>
            <w:t>Date of meeting</w:t>
          </w:r>
        </w:p>
      </w:docPartBody>
    </w:docPart>
    <w:docPart>
      <w:docPartPr>
        <w:name w:val="AFB620BB0DC74DE9AE3B491B858A9D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6C38B8-8DFF-4B32-B9F6-C8669FDE9964}"/>
      </w:docPartPr>
      <w:docPartBody>
        <w:p w:rsidR="00000000" w:rsidRDefault="0012491E">
          <w:pPr>
            <w:pStyle w:val="AFB620BB0DC74DE9AE3B491B858A9DF7"/>
          </w:pPr>
          <w:r>
            <w:t>Present:</w:t>
          </w:r>
        </w:p>
      </w:docPartBody>
    </w:docPart>
    <w:docPart>
      <w:docPartPr>
        <w:name w:val="034CE474605E46789976EFCA44D8BA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E12A26-E4A4-4749-8B4B-F7AC65978C41}"/>
      </w:docPartPr>
      <w:docPartBody>
        <w:p w:rsidR="00000000" w:rsidRDefault="0012491E">
          <w:pPr>
            <w:pStyle w:val="034CE474605E46789976EFCA44D8BA29"/>
          </w:pPr>
          <w:r>
            <w:t>Next meeting:</w:t>
          </w:r>
        </w:p>
      </w:docPartBody>
    </w:docPart>
    <w:docPart>
      <w:docPartPr>
        <w:name w:val="C18F48CC4E7A4AB88F4611AC8ECFEA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718F8C-225C-402C-A59A-C56A87C66B05}"/>
      </w:docPartPr>
      <w:docPartBody>
        <w:p w:rsidR="00000000" w:rsidRDefault="0012491E">
          <w:pPr>
            <w:pStyle w:val="C18F48CC4E7A4AB88F4611AC8ECFEA55"/>
          </w:pPr>
          <w:r>
            <w:t>Announcements</w:t>
          </w:r>
        </w:p>
      </w:docPartBody>
    </w:docPart>
    <w:docPart>
      <w:docPartPr>
        <w:name w:val="C0CE12AE96AC4272B0514000CA97D2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36B855-F358-4FB2-B9F4-52DE6DC409F4}"/>
      </w:docPartPr>
      <w:docPartBody>
        <w:p w:rsidR="00000000" w:rsidRDefault="0012491E">
          <w:pPr>
            <w:pStyle w:val="C0CE12AE96AC4272B0514000CA97D26E"/>
          </w:pPr>
          <w:r>
            <w:t>Discussion</w:t>
          </w:r>
        </w:p>
      </w:docPartBody>
    </w:docPart>
    <w:docPart>
      <w:docPartPr>
        <w:name w:val="A9A72E15D0D9402780F95991CE206B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DA3486-E3DA-4BBB-A8FC-D5BB970ED762}"/>
      </w:docPartPr>
      <w:docPartBody>
        <w:p w:rsidR="00000000" w:rsidRDefault="0012491E">
          <w:pPr>
            <w:pStyle w:val="A9A72E15D0D9402780F95991CE206B18"/>
          </w:pPr>
          <w:r>
            <w:t>Summarize the discussion for each issue, state the outcome, and assign any action items.</w:t>
          </w:r>
        </w:p>
      </w:docPartBody>
    </w:docPart>
    <w:docPart>
      <w:docPartPr>
        <w:name w:val="7EF4E7E822A343B6AB865CC863018E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38FC22-20DB-4FF5-993D-0FA7E7039728}"/>
      </w:docPartPr>
      <w:docPartBody>
        <w:p w:rsidR="00000000" w:rsidRDefault="0012491E">
          <w:pPr>
            <w:pStyle w:val="7EF4E7E822A343B6AB865CC863018EEC"/>
          </w:pPr>
          <w:r>
            <w:t>Roundtable</w:t>
          </w:r>
        </w:p>
      </w:docPartBody>
    </w:docPart>
    <w:docPart>
      <w:docPartPr>
        <w:name w:val="EAB770F99C2B4E909977308277ADC8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BCC451-5576-4BB2-8450-AB14FC7C4D12}"/>
      </w:docPartPr>
      <w:docPartBody>
        <w:p w:rsidR="00000000" w:rsidRDefault="0012491E">
          <w:pPr>
            <w:pStyle w:val="EAB770F99C2B4E909977308277ADC859"/>
          </w:pPr>
          <w:r>
            <w:t>Summarize the status of each area/department.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91E"/>
    <w:rsid w:val="00124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DCE7A83B9FF4D65BA59FFC3E138C422">
    <w:name w:val="2DCE7A83B9FF4D65BA59FFC3E138C422"/>
  </w:style>
  <w:style w:type="paragraph" w:customStyle="1" w:styleId="C18ECFCF33104922929A9013CA3F63C6">
    <w:name w:val="C18ECFCF33104922929A9013CA3F63C6"/>
  </w:style>
  <w:style w:type="paragraph" w:customStyle="1" w:styleId="B115F209666A4C2CA79F2686E77010A6">
    <w:name w:val="B115F209666A4C2CA79F2686E77010A6"/>
  </w:style>
  <w:style w:type="paragraph" w:customStyle="1" w:styleId="AFB620BB0DC74DE9AE3B491B858A9DF7">
    <w:name w:val="AFB620BB0DC74DE9AE3B491B858A9DF7"/>
  </w:style>
  <w:style w:type="paragraph" w:customStyle="1" w:styleId="3D0656AE6D8F4539A3A132A32BA42930">
    <w:name w:val="3D0656AE6D8F4539A3A132A32BA42930"/>
  </w:style>
  <w:style w:type="paragraph" w:customStyle="1" w:styleId="034CE474605E46789976EFCA44D8BA29">
    <w:name w:val="034CE474605E46789976EFCA44D8BA29"/>
  </w:style>
  <w:style w:type="paragraph" w:customStyle="1" w:styleId="DA2FE9D7AEE04769AD12D9D212CE2C5E">
    <w:name w:val="DA2FE9D7AEE04769AD12D9D212CE2C5E"/>
  </w:style>
  <w:style w:type="paragraph" w:customStyle="1" w:styleId="142EBFB331FC4D6288E8DCDAD175F35D">
    <w:name w:val="142EBFB331FC4D6288E8DCDAD175F35D"/>
  </w:style>
  <w:style w:type="paragraph" w:customStyle="1" w:styleId="71E5DAAC92BE46D29997D876EE0F1108">
    <w:name w:val="71E5DAAC92BE46D29997D876EE0F1108"/>
  </w:style>
  <w:style w:type="paragraph" w:customStyle="1" w:styleId="C18F48CC4E7A4AB88F4611AC8ECFEA55">
    <w:name w:val="C18F48CC4E7A4AB88F4611AC8ECFEA55"/>
  </w:style>
  <w:style w:type="paragraph" w:customStyle="1" w:styleId="F26B2DE7C2E84B1099E67A208EC752A1">
    <w:name w:val="F26B2DE7C2E84B1099E67A208EC752A1"/>
  </w:style>
  <w:style w:type="paragraph" w:customStyle="1" w:styleId="C0CE12AE96AC4272B0514000CA97D26E">
    <w:name w:val="C0CE12AE96AC4272B0514000CA97D26E"/>
  </w:style>
  <w:style w:type="paragraph" w:customStyle="1" w:styleId="A9A72E15D0D9402780F95991CE206B18">
    <w:name w:val="A9A72E15D0D9402780F95991CE206B18"/>
  </w:style>
  <w:style w:type="paragraph" w:customStyle="1" w:styleId="7EF4E7E822A343B6AB865CC863018EEC">
    <w:name w:val="7EF4E7E822A343B6AB865CC863018EEC"/>
  </w:style>
  <w:style w:type="paragraph" w:customStyle="1" w:styleId="EAB770F99C2B4E909977308277ADC859">
    <w:name w:val="EAB770F99C2B4E909977308277ADC8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 (short form).dotx</Template>
  <TotalTime>36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Zhangda Xu</dc:creator>
  <cp:keywords/>
  <dc:description>NC Group5</dc:description>
  <cp:lastModifiedBy>Zhangda Xu</cp:lastModifiedBy>
  <cp:revision>2</cp:revision>
  <dcterms:created xsi:type="dcterms:W3CDTF">2019-11-27T13:25:00Z</dcterms:created>
  <dcterms:modified xsi:type="dcterms:W3CDTF">2019-11-27T14:03:00Z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